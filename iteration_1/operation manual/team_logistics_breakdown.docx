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59D" w:rsidRDefault="0084759D" w:rsidP="008475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342900</wp:posOffset>
            </wp:positionH>
            <wp:positionV relativeFrom="paragraph">
              <wp:posOffset>-914399</wp:posOffset>
            </wp:positionV>
            <wp:extent cx="2590800" cy="683530"/>
            <wp:effectExtent l="0" t="0" r="0" b="2540"/>
            <wp:wrapNone/>
            <wp:docPr id="1" name="Picture 1" descr="http://carleton.ca/engineering-design/wp-content/uploads/logo_engineering_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rleton.ca/engineering-design/wp-content/uploads/logo_engineering_desig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929" cy="69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759D" w:rsidRDefault="0084759D" w:rsidP="008475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4759D" w:rsidRPr="0084759D" w:rsidRDefault="0084759D" w:rsidP="008475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759D">
        <w:rPr>
          <w:rFonts w:ascii="Times New Roman" w:hAnsi="Times New Roman" w:cs="Times New Roman"/>
          <w:b/>
          <w:sz w:val="32"/>
          <w:szCs w:val="32"/>
        </w:rPr>
        <w:t>Trivial File Transfer Protocol (TFTP)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84759D" w:rsidRPr="0084759D" w:rsidRDefault="0084759D" w:rsidP="0084759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759D">
        <w:rPr>
          <w:rFonts w:ascii="Times New Roman" w:hAnsi="Times New Roman" w:cs="Times New Roman"/>
          <w:b/>
          <w:sz w:val="32"/>
          <w:szCs w:val="32"/>
        </w:rPr>
        <w:t>Client-Server Implementation</w:t>
      </w:r>
    </w:p>
    <w:p w:rsidR="0084759D" w:rsidRPr="0084759D" w:rsidRDefault="0084759D" w:rsidP="008475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4759D" w:rsidRPr="0084759D" w:rsidRDefault="000A5E00" w:rsidP="008475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Manual</w:t>
      </w:r>
    </w:p>
    <w:p w:rsidR="0084759D" w:rsidRPr="0084759D" w:rsidRDefault="0084759D" w:rsidP="008475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759D" w:rsidRPr="0084759D" w:rsidRDefault="0084759D" w:rsidP="008475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759D" w:rsidRPr="0084759D" w:rsidRDefault="0084759D" w:rsidP="008475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759D" w:rsidRPr="0084759D" w:rsidRDefault="0084759D" w:rsidP="008475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759D" w:rsidRPr="0084759D" w:rsidRDefault="0084759D" w:rsidP="008475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759D" w:rsidRPr="0084759D" w:rsidRDefault="0084759D" w:rsidP="008475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759D" w:rsidRPr="0084759D" w:rsidRDefault="0084759D" w:rsidP="008475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759D" w:rsidRDefault="0084759D" w:rsidP="0084759D">
      <w:pPr>
        <w:jc w:val="center"/>
        <w:rPr>
          <w:rFonts w:ascii="Times New Roman" w:hAnsi="Times New Roman" w:cs="Times New Roman"/>
          <w:sz w:val="32"/>
          <w:szCs w:val="32"/>
        </w:rPr>
      </w:pPr>
      <w:r w:rsidRPr="0084759D">
        <w:rPr>
          <w:rFonts w:ascii="Times New Roman" w:hAnsi="Times New Roman" w:cs="Times New Roman"/>
          <w:sz w:val="32"/>
          <w:szCs w:val="32"/>
        </w:rPr>
        <w:t>SYSC3303</w:t>
      </w:r>
    </w:p>
    <w:p w:rsidR="0084759D" w:rsidRDefault="0084759D" w:rsidP="008475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759D" w:rsidRDefault="0084759D" w:rsidP="008475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759D" w:rsidRDefault="0084759D" w:rsidP="008475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759D" w:rsidRDefault="0084759D" w:rsidP="008475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Team 4000000</w:t>
      </w:r>
    </w:p>
    <w:p w:rsidR="0084759D" w:rsidRPr="0084759D" w:rsidRDefault="0084759D" w:rsidP="008475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759D" w:rsidRDefault="000A5E00" w:rsidP="008475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 Staples</w:t>
      </w:r>
    </w:p>
    <w:p w:rsidR="0084759D" w:rsidRDefault="0084759D" w:rsidP="008475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759D" w:rsidRDefault="000A5E00" w:rsidP="008475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Hogan</w:t>
      </w:r>
    </w:p>
    <w:p w:rsidR="0084759D" w:rsidRDefault="0084759D" w:rsidP="008475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759D" w:rsidRDefault="000A5E00" w:rsidP="008475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Van Kerkhoven</w:t>
      </w:r>
    </w:p>
    <w:p w:rsidR="0084759D" w:rsidRDefault="0084759D" w:rsidP="008475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759D" w:rsidRDefault="000A5E00" w:rsidP="008475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Nathaniel Charlebois</w:t>
      </w:r>
    </w:p>
    <w:p w:rsidR="0084759D" w:rsidRDefault="0084759D" w:rsidP="008475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759D" w:rsidRDefault="000A5E00" w:rsidP="008475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Sarah Garlough</w:t>
      </w:r>
    </w:p>
    <w:p w:rsidR="0084759D" w:rsidRDefault="0084759D" w:rsidP="008475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759D" w:rsidRDefault="0084759D" w:rsidP="008475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759D" w:rsidRDefault="0084759D" w:rsidP="008475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759D" w:rsidRDefault="0084759D" w:rsidP="008475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759D" w:rsidRDefault="0084759D" w:rsidP="008475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759D" w:rsidRDefault="0084759D" w:rsidP="008475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759D" w:rsidRDefault="0084759D" w:rsidP="008475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759D" w:rsidRDefault="0084759D" w:rsidP="008475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759D" w:rsidRDefault="0084759D" w:rsidP="008475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759D" w:rsidRDefault="0084759D" w:rsidP="008475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759D" w:rsidRDefault="0084759D" w:rsidP="008475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759D" w:rsidRDefault="0084759D" w:rsidP="008475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62F4" w:rsidRPr="00B562F4" w:rsidRDefault="0084759D" w:rsidP="00B562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84759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December, 2016</w:t>
      </w:r>
      <w:bookmarkStart w:id="0" w:name="_GoBack"/>
      <w:bookmarkEnd w:id="0"/>
    </w:p>
    <w:p w:rsidR="000A5E00" w:rsidRDefault="000A5E00" w:rsidP="0084759D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B562F4">
        <w:rPr>
          <w:rFonts w:ascii="Times New Roman" w:hAnsi="Times New Roman" w:cs="Times New Roman"/>
          <w:b/>
          <w:sz w:val="28"/>
          <w:szCs w:val="28"/>
        </w:rPr>
        <w:t>Team Logistics</w:t>
      </w:r>
    </w:p>
    <w:p w:rsidR="0084759D" w:rsidRDefault="0084759D" w:rsidP="000A5E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5E00" w:rsidRPr="00B562F4" w:rsidRDefault="00B562F4" w:rsidP="000A5E0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Iteration 1: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0A5E00" w:rsidRPr="00B562F4" w:rsidTr="0027219C">
        <w:tc>
          <w:tcPr>
            <w:tcW w:w="0" w:type="auto"/>
            <w:shd w:val="clear" w:color="auto" w:fill="FFFFFF"/>
            <w:vAlign w:val="center"/>
            <w:hideMark/>
          </w:tcPr>
          <w:p w:rsidR="000A5E00" w:rsidRPr="00B562F4" w:rsidRDefault="000A5E00" w:rsidP="002721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A5E00" w:rsidRPr="00B562F4" w:rsidRDefault="00B562F4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0A5E00" w:rsidRPr="00B562F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Adam Staples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- Test case implementation and testing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- UI work on Client and Server class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- UI debugging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Dan Hogan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- Wrote ServerThread.java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- In charge of merging code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- General debugging for all files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- Lots of debug for thread logic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- Github management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Jason Van Kerkhoven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- Wrote TFTPClient.java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- Wrote TFTPHost.java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- Wrote TFTPReader.java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- Debug Client-Server communication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- Read Me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Nathaniel Charlebois</w:t>
      </w:r>
    </w:p>
    <w:p w:rsidR="000A5E00" w:rsidRPr="00B562F4" w:rsidRDefault="00B562F4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A5E00"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>- Wrote TFTPServer.java</w:t>
      </w:r>
    </w:p>
    <w:p w:rsidR="00B562F4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- Wrote TFTPReadThread.java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- Wrote TFTPWriteThread.java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- Debugged thread logic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- Debug Client-Server communication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Sarah Garlough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- Wrote TFTPWriter.java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- UML artisan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- Group communication forum admin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- UI for Client and Server classes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B562F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- UCM MC</w:t>
      </w:r>
    </w:p>
    <w:p w:rsidR="000A5E00" w:rsidRPr="00B562F4" w:rsidRDefault="000A5E00" w:rsidP="000A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A5E00" w:rsidRPr="00B562F4" w:rsidRDefault="000A5E00" w:rsidP="000A5E00">
      <w:pPr>
        <w:rPr>
          <w:rFonts w:ascii="Times New Roman" w:hAnsi="Times New Roman" w:cs="Times New Roman"/>
          <w:b/>
          <w:sz w:val="20"/>
          <w:szCs w:val="20"/>
        </w:rPr>
      </w:pPr>
      <w:r w:rsidRPr="00B562F4">
        <w:rPr>
          <w:rFonts w:ascii="Times New Roman" w:hAnsi="Times New Roman" w:cs="Times New Roman"/>
          <w:b/>
          <w:sz w:val="20"/>
          <w:szCs w:val="20"/>
        </w:rPr>
        <w:t>Iteration 2: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b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b/>
          <w:color w:val="000000"/>
          <w:sz w:val="20"/>
        </w:rPr>
        <w:t>Adam Staples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Debugged the writer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Tested Functionality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b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b/>
          <w:color w:val="000000"/>
          <w:sz w:val="20"/>
        </w:rPr>
        <w:t>Dan Hogan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Update Readme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Debug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Add more exiting conditions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Refactoring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b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b/>
          <w:color w:val="000000"/>
          <w:sz w:val="20"/>
        </w:rPr>
        <w:t>Jason Van Kerkhoven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Made UI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Patch logic in Host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Integrated UI with Server/Client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Debugged Client and Host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b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b/>
          <w:color w:val="000000"/>
          <w:sz w:val="20"/>
        </w:rPr>
        <w:t>Nathaniel Charlebois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Added Server side error handling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Timing Diagrams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Debugger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lastRenderedPageBreak/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Refactored Server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b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b/>
          <w:color w:val="000000"/>
          <w:sz w:val="20"/>
        </w:rPr>
        <w:t>Sarah Garlough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Client Side Error handling</w:t>
      </w:r>
    </w:p>
    <w:p w:rsidR="000A5E00" w:rsidRDefault="000A5E00" w:rsidP="000A5E00">
      <w:pPr>
        <w:rPr>
          <w:rFonts w:ascii="Times New Roman" w:hAnsi="Times New Roman" w:cs="Times New Roman"/>
          <w:sz w:val="20"/>
          <w:szCs w:val="20"/>
        </w:rPr>
      </w:pPr>
    </w:p>
    <w:p w:rsidR="00B562F4" w:rsidRPr="00B562F4" w:rsidRDefault="00B562F4" w:rsidP="000A5E00">
      <w:pPr>
        <w:rPr>
          <w:rFonts w:ascii="Times New Roman" w:hAnsi="Times New Roman" w:cs="Times New Roman"/>
          <w:sz w:val="20"/>
          <w:szCs w:val="20"/>
        </w:rPr>
      </w:pPr>
    </w:p>
    <w:p w:rsidR="000A5E00" w:rsidRPr="00B562F4" w:rsidRDefault="000A5E00" w:rsidP="000A5E00">
      <w:pPr>
        <w:rPr>
          <w:rFonts w:ascii="Times New Roman" w:hAnsi="Times New Roman" w:cs="Times New Roman"/>
          <w:b/>
          <w:sz w:val="20"/>
          <w:szCs w:val="20"/>
        </w:rPr>
      </w:pPr>
      <w:r w:rsidRPr="00B562F4">
        <w:rPr>
          <w:rFonts w:ascii="Times New Roman" w:hAnsi="Times New Roman" w:cs="Times New Roman"/>
          <w:b/>
          <w:sz w:val="20"/>
          <w:szCs w:val="20"/>
        </w:rPr>
        <w:t>Iteration 3: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b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b/>
          <w:color w:val="000000"/>
          <w:sz w:val="20"/>
        </w:rPr>
        <w:t>Adam Staples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Bug Fixes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Timing Diagram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Corrected Old Timing Diagrams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UML Artesian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Testing the file transfers with and without errors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b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b/>
          <w:color w:val="000000"/>
          <w:sz w:val="20"/>
        </w:rPr>
        <w:t>Dan Hogan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Bug Fixes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Improved TFTPServer directory chooser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Small Features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Added delay error into TFTPHost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Readme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Testing the file transfers with and without errors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b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b/>
          <w:color w:val="000000"/>
          <w:sz w:val="20"/>
        </w:rPr>
        <w:t>Jason Van Kerkhoven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Refactored UI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Created InputStack.java and Input.java datatypes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Integrated UI into TFTPHost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Bug Fixes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b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b/>
          <w:color w:val="000000"/>
          <w:sz w:val="20"/>
        </w:rPr>
        <w:t>Nathaniel Charlebois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 xml:space="preserve">- Server side re-transmission and timeout protocols 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Client side re-transmission and timeout protocols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Server Thread debugging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Server file writting debugging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Bug Fixes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b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b/>
          <w:color w:val="000000"/>
          <w:sz w:val="20"/>
        </w:rPr>
        <w:t>Sarah Garlough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Bug Fixes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Implimented lost, duplicate, and delay packets in TFTPHost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Debugging for Host UI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TFTPHost refactoring</w:t>
      </w:r>
    </w:p>
    <w:p w:rsidR="000A5E00" w:rsidRPr="00B562F4" w:rsidRDefault="000A5E00" w:rsidP="000A5E00">
      <w:pPr>
        <w:rPr>
          <w:rFonts w:ascii="Times New Roman" w:hAnsi="Times New Roman" w:cs="Times New Roman"/>
          <w:sz w:val="20"/>
          <w:szCs w:val="20"/>
        </w:rPr>
      </w:pPr>
    </w:p>
    <w:p w:rsidR="000A5E00" w:rsidRPr="00B562F4" w:rsidRDefault="000A5E00" w:rsidP="000A5E00">
      <w:pPr>
        <w:rPr>
          <w:rFonts w:ascii="Times New Roman" w:hAnsi="Times New Roman" w:cs="Times New Roman"/>
          <w:b/>
          <w:sz w:val="20"/>
          <w:szCs w:val="20"/>
        </w:rPr>
      </w:pPr>
      <w:r w:rsidRPr="00B562F4">
        <w:rPr>
          <w:rFonts w:ascii="Times New Roman" w:hAnsi="Times New Roman" w:cs="Times New Roman"/>
          <w:b/>
          <w:sz w:val="20"/>
          <w:szCs w:val="20"/>
        </w:rPr>
        <w:t>Iteration 4: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b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b/>
          <w:color w:val="000000"/>
          <w:sz w:val="20"/>
        </w:rPr>
        <w:t>Adam Staples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Timing Diagram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Testing new iteration 4 features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Improvements to server output text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b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b/>
          <w:color w:val="000000"/>
          <w:sz w:val="20"/>
        </w:rPr>
        <w:t>Dan Hogan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Bug Fixes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Testing new iteration 4 features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 xml:space="preserve">- Testing old iteration 3 features 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Code clean-up in server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b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b/>
          <w:color w:val="000000"/>
          <w:sz w:val="20"/>
        </w:rPr>
        <w:t>Jason Van Kerkhoven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UI updates for new errors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Created DataArtisan.java and TrashFactory.java class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Client error packet handling debugging + re-factoring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Add data error in host implementation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README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b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lastRenderedPageBreak/>
        <w:tab/>
      </w:r>
      <w:r w:rsidRPr="00B562F4">
        <w:rPr>
          <w:rFonts w:ascii="Times New Roman" w:hAnsi="Times New Roman" w:cs="Times New Roman"/>
          <w:b/>
          <w:color w:val="000000"/>
          <w:sz w:val="20"/>
        </w:rPr>
        <w:t>Nathaniel Charlebois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Implemented unknown TID on server/client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Implemented unknown opcode on server/client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Implemented malformed payload detection on server/client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Bug fixes on client and server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Testing new iteration 4 features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b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b/>
          <w:color w:val="000000"/>
          <w:sz w:val="20"/>
        </w:rPr>
        <w:t>Sarah Garlough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Implemented opcode error in host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Implemented TID error in host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Implemented blocknum error in host</w:t>
      </w:r>
    </w:p>
    <w:p w:rsidR="000A5E00" w:rsidRPr="00B562F4" w:rsidRDefault="000A5E00" w:rsidP="000A5E00">
      <w:pPr>
        <w:pStyle w:val="HTMLPreformatted"/>
        <w:rPr>
          <w:rFonts w:ascii="Times New Roman" w:hAnsi="Times New Roman" w:cs="Times New Roman"/>
          <w:color w:val="000000"/>
          <w:sz w:val="20"/>
        </w:rPr>
      </w:pPr>
      <w:r w:rsidRPr="00B562F4">
        <w:rPr>
          <w:rFonts w:ascii="Times New Roman" w:hAnsi="Times New Roman" w:cs="Times New Roman"/>
          <w:color w:val="000000"/>
          <w:sz w:val="20"/>
        </w:rPr>
        <w:tab/>
      </w:r>
      <w:r w:rsidRPr="00B562F4">
        <w:rPr>
          <w:rFonts w:ascii="Times New Roman" w:hAnsi="Times New Roman" w:cs="Times New Roman"/>
          <w:color w:val="000000"/>
          <w:sz w:val="20"/>
        </w:rPr>
        <w:tab/>
        <w:t>- Implemented mode error in host</w:t>
      </w:r>
    </w:p>
    <w:p w:rsidR="000A5E00" w:rsidRPr="00B562F4" w:rsidRDefault="000A5E00" w:rsidP="000A5E00">
      <w:pPr>
        <w:rPr>
          <w:rFonts w:ascii="Times New Roman" w:hAnsi="Times New Roman" w:cs="Times New Roman"/>
          <w:sz w:val="20"/>
          <w:szCs w:val="20"/>
        </w:rPr>
      </w:pPr>
    </w:p>
    <w:p w:rsidR="000A5E00" w:rsidRPr="00B562F4" w:rsidRDefault="000A5E00" w:rsidP="000A5E00">
      <w:pPr>
        <w:rPr>
          <w:rFonts w:ascii="Times New Roman" w:hAnsi="Times New Roman" w:cs="Times New Roman"/>
          <w:b/>
          <w:sz w:val="20"/>
          <w:szCs w:val="20"/>
        </w:rPr>
      </w:pPr>
      <w:r w:rsidRPr="00B562F4">
        <w:rPr>
          <w:rFonts w:ascii="Times New Roman" w:hAnsi="Times New Roman" w:cs="Times New Roman"/>
          <w:b/>
          <w:sz w:val="20"/>
          <w:szCs w:val="20"/>
        </w:rPr>
        <w:t>Iteration 5: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B562F4">
        <w:rPr>
          <w:rFonts w:ascii="Times New Roman" w:hAnsi="Times New Roman" w:cs="Times New Roman"/>
          <w:b/>
          <w:sz w:val="20"/>
          <w:szCs w:val="20"/>
        </w:rPr>
        <w:tab/>
      </w:r>
      <w:r w:rsidRPr="00B562F4">
        <w:rPr>
          <w:rFonts w:ascii="Times New Roman" w:hAnsi="Times New Roman" w:cs="Times New Roman"/>
          <w:b/>
          <w:color w:val="000000"/>
          <w:sz w:val="20"/>
          <w:szCs w:val="20"/>
        </w:rPr>
        <w:t>Adam</w:t>
      </w:r>
      <w:r w:rsidRPr="00B562F4">
        <w:rPr>
          <w:rFonts w:ascii="Times New Roman" w:hAnsi="Times New Roman" w:cs="Times New Roman"/>
          <w:b/>
          <w:sz w:val="20"/>
          <w:szCs w:val="20"/>
        </w:rPr>
        <w:t xml:space="preserve"> Staples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sz w:val="20"/>
          <w:szCs w:val="20"/>
        </w:rPr>
        <w:t>- Timing diagrams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sz w:val="20"/>
          <w:szCs w:val="20"/>
        </w:rPr>
        <w:t>- Consolidating UCMs and UML diagrams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 Testing</w:t>
      </w:r>
      <w:r w:rsidRPr="00B562F4">
        <w:rPr>
          <w:rFonts w:ascii="Times New Roman" w:hAnsi="Times New Roman" w:cs="Times New Roman"/>
          <w:sz w:val="20"/>
          <w:szCs w:val="20"/>
        </w:rPr>
        <w:tab/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562F4"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b/>
          <w:sz w:val="20"/>
          <w:szCs w:val="20"/>
          <w:u w:val="single"/>
        </w:rPr>
        <w:t xml:space="preserve">Dan </w:t>
      </w:r>
      <w:r w:rsidRPr="00B562F4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Hogan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sz w:val="20"/>
          <w:szCs w:val="20"/>
        </w:rPr>
        <w:t>- Clean up/commenting for TFTPServer.java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sz w:val="20"/>
          <w:szCs w:val="20"/>
        </w:rPr>
        <w:t>- Clean up/commenting for ServerThead.java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sz w:val="20"/>
          <w:szCs w:val="20"/>
        </w:rPr>
        <w:t>- Clean up/commenting for TFTPWriteThread.java &amp; TFTPReadThread.java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sz w:val="20"/>
          <w:szCs w:val="20"/>
        </w:rPr>
        <w:t>- Testing features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 General bug fixes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B562F4"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b/>
          <w:color w:val="000000"/>
          <w:sz w:val="20"/>
          <w:szCs w:val="20"/>
        </w:rPr>
        <w:t>Jason</w:t>
      </w:r>
      <w:r w:rsidRPr="00B562F4">
        <w:rPr>
          <w:rFonts w:ascii="Times New Roman" w:hAnsi="Times New Roman" w:cs="Times New Roman"/>
          <w:b/>
          <w:sz w:val="20"/>
          <w:szCs w:val="20"/>
        </w:rPr>
        <w:t xml:space="preserve"> Van </w:t>
      </w:r>
      <w:r w:rsidRPr="00B562F4">
        <w:rPr>
          <w:rFonts w:ascii="Times New Roman" w:hAnsi="Times New Roman" w:cs="Times New Roman"/>
          <w:b/>
          <w:color w:val="000000"/>
          <w:sz w:val="20"/>
          <w:szCs w:val="20"/>
        </w:rPr>
        <w:t>Kerkhoven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sz w:val="20"/>
          <w:szCs w:val="20"/>
        </w:rPr>
        <w:t>- Clean up/commenting inputs package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sz w:val="20"/>
          <w:szCs w:val="20"/>
        </w:rPr>
        <w:t xml:space="preserve">- Clean up/commenting </w:t>
      </w:r>
      <w:r w:rsidRPr="00B562F4">
        <w:rPr>
          <w:rFonts w:ascii="Times New Roman" w:hAnsi="Times New Roman" w:cs="Times New Roman"/>
          <w:color w:val="000000"/>
          <w:sz w:val="20"/>
          <w:szCs w:val="20"/>
          <w:u w:val="single"/>
        </w:rPr>
        <w:t>errorhelpers</w:t>
      </w:r>
      <w:r w:rsidRPr="00B562F4">
        <w:rPr>
          <w:rFonts w:ascii="Times New Roman" w:hAnsi="Times New Roman" w:cs="Times New Roman"/>
          <w:sz w:val="20"/>
          <w:szCs w:val="20"/>
        </w:rPr>
        <w:t xml:space="preserve"> package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sz w:val="20"/>
          <w:szCs w:val="20"/>
        </w:rPr>
        <w:t xml:space="preserve">- Clean up/commenting </w:t>
      </w:r>
      <w:r w:rsidRPr="00B562F4">
        <w:rPr>
          <w:rFonts w:ascii="Times New Roman" w:hAnsi="Times New Roman" w:cs="Times New Roman"/>
          <w:color w:val="000000"/>
          <w:sz w:val="20"/>
          <w:szCs w:val="20"/>
          <w:u w:val="single"/>
        </w:rPr>
        <w:t>ui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562F4"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sz w:val="20"/>
          <w:szCs w:val="20"/>
        </w:rPr>
        <w:tab/>
        <w:t>- README and User Manual writing (general technical writing)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sz w:val="20"/>
          <w:szCs w:val="20"/>
        </w:rPr>
        <w:t>- Host error input + Client/Host IP input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 General testing and debugging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B562F4"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b/>
          <w:color w:val="000000"/>
          <w:sz w:val="20"/>
          <w:szCs w:val="20"/>
        </w:rPr>
        <w:t>Nathaniel</w:t>
      </w:r>
      <w:r w:rsidRPr="00B562F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562F4">
        <w:rPr>
          <w:rFonts w:ascii="Times New Roman" w:hAnsi="Times New Roman" w:cs="Times New Roman"/>
          <w:b/>
          <w:color w:val="000000"/>
          <w:sz w:val="20"/>
          <w:szCs w:val="20"/>
        </w:rPr>
        <w:t>Charlebois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sz w:val="20"/>
          <w:szCs w:val="20"/>
        </w:rPr>
        <w:t>- Client transfer over different IPs functionality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sz w:val="20"/>
          <w:szCs w:val="20"/>
        </w:rPr>
        <w:t>- Server transfer over different IPs functionality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sz w:val="20"/>
          <w:szCs w:val="20"/>
        </w:rPr>
        <w:t>- Testing features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sz w:val="20"/>
          <w:szCs w:val="20"/>
        </w:rPr>
        <w:t>- General client-server debugging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sz w:val="20"/>
          <w:szCs w:val="20"/>
        </w:rPr>
        <w:t>- Testing all features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sz w:val="20"/>
          <w:szCs w:val="20"/>
        </w:rPr>
        <w:t>- Clean up/commenting TFTP</w:t>
      </w:r>
      <w:r>
        <w:rPr>
          <w:rFonts w:ascii="Times New Roman" w:hAnsi="Times New Roman" w:cs="Times New Roman"/>
          <w:sz w:val="20"/>
          <w:szCs w:val="20"/>
        </w:rPr>
        <w:t>Server.java and TFTPClient.java</w:t>
      </w:r>
      <w:r w:rsidRPr="00B562F4">
        <w:rPr>
          <w:rFonts w:ascii="Times New Roman" w:hAnsi="Times New Roman" w:cs="Times New Roman"/>
          <w:sz w:val="20"/>
          <w:szCs w:val="20"/>
        </w:rPr>
        <w:tab/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B562F4"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b/>
          <w:color w:val="000000"/>
          <w:sz w:val="20"/>
          <w:szCs w:val="20"/>
        </w:rPr>
        <w:t>Sarah</w:t>
      </w:r>
      <w:r w:rsidRPr="00B562F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562F4">
        <w:rPr>
          <w:rFonts w:ascii="Times New Roman" w:hAnsi="Times New Roman" w:cs="Times New Roman"/>
          <w:b/>
          <w:color w:val="000000"/>
          <w:sz w:val="20"/>
          <w:szCs w:val="20"/>
        </w:rPr>
        <w:t>Garlough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sz w:val="20"/>
          <w:szCs w:val="20"/>
        </w:rPr>
        <w:t>- Host transfer over different IPs functionality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sz w:val="20"/>
          <w:szCs w:val="20"/>
        </w:rPr>
        <w:t>- Addition of format errors in Host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sz w:val="20"/>
          <w:szCs w:val="20"/>
        </w:rPr>
        <w:t>- Addition of filename errors in Host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sz w:val="20"/>
          <w:szCs w:val="20"/>
        </w:rPr>
        <w:t>- Testing features</w:t>
      </w:r>
    </w:p>
    <w:p w:rsidR="00B562F4" w:rsidRPr="00B562F4" w:rsidRDefault="00B562F4" w:rsidP="00B562F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sz w:val="20"/>
          <w:szCs w:val="20"/>
        </w:rPr>
        <w:t>- Host debugging</w:t>
      </w:r>
    </w:p>
    <w:p w:rsidR="00B562F4" w:rsidRPr="00B562F4" w:rsidRDefault="00B562F4" w:rsidP="00B562F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562F4">
        <w:rPr>
          <w:rFonts w:ascii="Times New Roman" w:hAnsi="Times New Roman" w:cs="Times New Roman"/>
          <w:sz w:val="20"/>
          <w:szCs w:val="20"/>
        </w:rPr>
        <w:t>- Clean up/commenting TFTPHost.java</w:t>
      </w:r>
    </w:p>
    <w:p w:rsidR="00B562F4" w:rsidRPr="000A5E00" w:rsidRDefault="00B562F4" w:rsidP="000A5E00">
      <w:pPr>
        <w:rPr>
          <w:b/>
        </w:rPr>
      </w:pPr>
    </w:p>
    <w:p w:rsidR="0084759D" w:rsidRDefault="0084759D" w:rsidP="00B562F4">
      <w:pPr>
        <w:rPr>
          <w:rFonts w:ascii="Times New Roman" w:hAnsi="Times New Roman" w:cs="Times New Roman"/>
          <w:sz w:val="32"/>
          <w:szCs w:val="32"/>
        </w:rPr>
      </w:pPr>
    </w:p>
    <w:p w:rsidR="0084759D" w:rsidRDefault="0084759D" w:rsidP="008475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759D" w:rsidRPr="0084759D" w:rsidRDefault="0084759D" w:rsidP="0084759D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84759D" w:rsidRPr="0084759D" w:rsidSect="0084759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59D" w:rsidRDefault="0084759D" w:rsidP="0084759D">
      <w:r>
        <w:separator/>
      </w:r>
    </w:p>
  </w:endnote>
  <w:endnote w:type="continuationSeparator" w:id="0">
    <w:p w:rsidR="0084759D" w:rsidRDefault="0084759D" w:rsidP="0084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9722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759D" w:rsidRDefault="008475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2F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4759D" w:rsidRDefault="008475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59D" w:rsidRDefault="0084759D" w:rsidP="0084759D">
      <w:r>
        <w:separator/>
      </w:r>
    </w:p>
  </w:footnote>
  <w:footnote w:type="continuationSeparator" w:id="0">
    <w:p w:rsidR="0084759D" w:rsidRDefault="0084759D" w:rsidP="008475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59D" w:rsidRDefault="0084759D">
    <w:pPr>
      <w:pStyle w:val="Header"/>
      <w:rPr>
        <w:i/>
      </w:rPr>
    </w:pPr>
    <w:r>
      <w:ptab w:relativeTo="margin" w:alignment="center" w:leader="none"/>
    </w:r>
    <w:r>
      <w:ptab w:relativeTo="margin" w:alignment="right" w:leader="none"/>
    </w:r>
    <w:r>
      <w:rPr>
        <w:i/>
      </w:rPr>
      <w:t>TFTP User Manual</w:t>
    </w:r>
  </w:p>
  <w:p w:rsidR="0084759D" w:rsidRPr="0084759D" w:rsidRDefault="0084759D" w:rsidP="0084759D">
    <w:pPr>
      <w:pStyle w:val="Header"/>
      <w:jc w:val="right"/>
      <w:rPr>
        <w:i/>
      </w:rPr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>Project Team 4000000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B5545D"/>
    <w:multiLevelType w:val="hybridMultilevel"/>
    <w:tmpl w:val="5E4849FC"/>
    <w:lvl w:ilvl="0" w:tplc="01600314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983E72"/>
    <w:multiLevelType w:val="hybridMultilevel"/>
    <w:tmpl w:val="4C06DBD2"/>
    <w:lvl w:ilvl="0" w:tplc="3B42CE50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4"/>
  </w:num>
  <w:num w:numId="24">
    <w:abstractNumId w:val="2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9D"/>
    <w:rsid w:val="000A5E00"/>
    <w:rsid w:val="00645252"/>
    <w:rsid w:val="006D3D74"/>
    <w:rsid w:val="0084759D"/>
    <w:rsid w:val="00A9204E"/>
    <w:rsid w:val="00B5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F7E7378-70EC-4515-AAB4-5B71B574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ListParagraph">
    <w:name w:val="List Paragraph"/>
    <w:basedOn w:val="Normal"/>
    <w:uiPriority w:val="34"/>
    <w:unhideWhenUsed/>
    <w:qFormat/>
    <w:rsid w:val="000A5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vankerkhove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99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 Kerkhoven</dc:creator>
  <cp:keywords/>
  <dc:description/>
  <cp:lastModifiedBy>Jason Van Kerkhoven</cp:lastModifiedBy>
  <cp:revision>2</cp:revision>
  <dcterms:created xsi:type="dcterms:W3CDTF">2016-12-04T19:49:00Z</dcterms:created>
  <dcterms:modified xsi:type="dcterms:W3CDTF">2016-12-05T00:47:00Z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